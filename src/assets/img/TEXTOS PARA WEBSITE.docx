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7009A6">
      <w:pPr>
        <w:rPr>
          <w:b/>
          <w:color w:val="1F4E79" w:themeColor="accent1" w:themeShade="80"/>
          <w:sz w:val="40"/>
          <w:szCs w:val="40"/>
        </w:rPr>
      </w:pPr>
      <w:r w:rsidRPr="007009A6">
        <w:rPr>
          <w:b/>
          <w:color w:val="1F4E79" w:themeColor="accent1" w:themeShade="80"/>
          <w:sz w:val="40"/>
          <w:szCs w:val="40"/>
        </w:rPr>
        <w:t>TEXTOS PARA WEBSITE</w:t>
      </w:r>
    </w:p>
    <w:p w:rsidR="007009A6" w:rsidRDefault="007009A6">
      <w:pPr>
        <w:rPr>
          <w:b/>
          <w:color w:val="1F4E79" w:themeColor="accent1" w:themeShade="80"/>
          <w:sz w:val="40"/>
          <w:szCs w:val="40"/>
        </w:rPr>
      </w:pPr>
    </w:p>
    <w:p w:rsidR="007009A6" w:rsidRDefault="00700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GENÉRICA:</w:t>
      </w:r>
    </w:p>
    <w:p w:rsidR="007009A6" w:rsidRDefault="007009A6">
      <w:pPr>
        <w:rPr>
          <w:rFonts w:ascii="Arial" w:hAnsi="Arial" w:cs="Arial"/>
          <w:sz w:val="24"/>
          <w:szCs w:val="24"/>
        </w:rPr>
      </w:pPr>
    </w:p>
    <w:p w:rsidR="007009A6" w:rsidRDefault="00700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Estoy entre estas dos:</w:t>
      </w:r>
    </w:p>
    <w:p w:rsidR="007009A6" w:rsidRDefault="007009A6">
      <w:pPr>
        <w:rPr>
          <w:rFonts w:ascii="Arial" w:hAnsi="Arial" w:cs="Arial"/>
          <w:sz w:val="24"/>
          <w:szCs w:val="24"/>
        </w:rPr>
      </w:pPr>
    </w:p>
    <w:p w:rsidR="007009A6" w:rsidRDefault="007009A6" w:rsidP="007009A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Solamente hay una pequeña parte del Universo que sabrás con certeza que puede ser mejorada… Y esa parte eres tu</w:t>
      </w:r>
    </w:p>
    <w:p w:rsidR="007009A6" w:rsidRDefault="007009A6" w:rsidP="007009A6">
      <w:pPr>
        <w:pStyle w:val="Prrafodelista"/>
        <w:rPr>
          <w:rFonts w:ascii="Arial" w:hAnsi="Arial" w:cs="Arial"/>
          <w:sz w:val="24"/>
          <w:szCs w:val="24"/>
        </w:rPr>
      </w:pPr>
    </w:p>
    <w:p w:rsidR="007009A6" w:rsidRDefault="007009A6" w:rsidP="007009A6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 misión es comprender, tu propósito ser feliz. No te distraigas.</w:t>
      </w:r>
    </w:p>
    <w:p w:rsidR="007009A6" w:rsidRPr="007009A6" w:rsidRDefault="007009A6" w:rsidP="007009A6">
      <w:pPr>
        <w:pStyle w:val="Prrafodelista"/>
        <w:rPr>
          <w:rFonts w:ascii="Arial" w:hAnsi="Arial" w:cs="Arial"/>
          <w:sz w:val="24"/>
          <w:szCs w:val="24"/>
        </w:rPr>
      </w:pPr>
    </w:p>
    <w:p w:rsidR="007009A6" w:rsidRDefault="007009A6" w:rsidP="007009A6">
      <w:pPr>
        <w:rPr>
          <w:rFonts w:ascii="Arial" w:hAnsi="Arial" w:cs="Arial"/>
          <w:sz w:val="24"/>
          <w:szCs w:val="24"/>
        </w:rPr>
      </w:pPr>
    </w:p>
    <w:p w:rsidR="007009A6" w:rsidRDefault="007009A6" w:rsidP="00700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MI:</w:t>
      </w:r>
    </w:p>
    <w:p w:rsidR="007009A6" w:rsidRDefault="007009A6" w:rsidP="007009A6">
      <w:pPr>
        <w:rPr>
          <w:rFonts w:ascii="Arial" w:hAnsi="Arial" w:cs="Arial"/>
          <w:sz w:val="24"/>
          <w:szCs w:val="24"/>
        </w:rPr>
      </w:pPr>
    </w:p>
    <w:p w:rsidR="007009A6" w:rsidRDefault="007009A6" w:rsidP="00700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 muchos años, casi desde que tengo memoria en realidad, comencé una búsqueda de los “por qué” a infinidad de preguntas que surgían en mi.</w:t>
      </w:r>
    </w:p>
    <w:p w:rsidR="007009A6" w:rsidRDefault="00AD1124" w:rsidP="00700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comenzó un</w:t>
      </w:r>
      <w:r w:rsidR="007009A6">
        <w:rPr>
          <w:rFonts w:ascii="Arial" w:hAnsi="Arial" w:cs="Arial"/>
          <w:sz w:val="24"/>
          <w:szCs w:val="24"/>
        </w:rPr>
        <w:t xml:space="preserve"> enamoramiento con el Universo y sus misterios.</w:t>
      </w:r>
    </w:p>
    <w:p w:rsidR="007009A6" w:rsidRDefault="00AD1124" w:rsidP="00700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Esa búsqueda me hizo conocer y aprender diversas disciplinas</w:t>
      </w:r>
    </w:p>
    <w:p w:rsidR="00AD1124" w:rsidRDefault="00AD1124" w:rsidP="00700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mi amor por la naturaleza con el Paisajismo y la Comunicación Animal</w:t>
      </w:r>
    </w:p>
    <w:p w:rsidR="00AD1124" w:rsidRDefault="00AD1124" w:rsidP="00700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Hasta comprender el funcionamiento del cuerpo humano con Medicina China y Terapia Flora</w:t>
      </w:r>
    </w:p>
    <w:p w:rsidR="00AD1124" w:rsidRDefault="00AD1124" w:rsidP="00700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Astronomía, Astrología, Constelaciones Familiares, Gemoterapia, Tarot, Registros Akáshicos…</w:t>
      </w:r>
    </w:p>
    <w:p w:rsidR="00AD1124" w:rsidRDefault="00AD1124" w:rsidP="00700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 Lista es bastante larga.</w:t>
      </w:r>
    </w:p>
    <w:p w:rsidR="00AD1124" w:rsidRDefault="00AD1124" w:rsidP="007009A6">
      <w:pPr>
        <w:rPr>
          <w:rFonts w:ascii="Arial" w:hAnsi="Arial" w:cs="Arial"/>
          <w:sz w:val="24"/>
          <w:szCs w:val="24"/>
        </w:rPr>
      </w:pPr>
    </w:p>
    <w:p w:rsidR="00AD1124" w:rsidRDefault="00AD1124" w:rsidP="00700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Practico varias de las disciplinas que aprendí. Que primero sirvieron a mi crecimiento personal y espiritual y hoy, atendiendo a otras personas, para el crecimiento humano y planetario.</w:t>
      </w:r>
    </w:p>
    <w:p w:rsidR="00AD1124" w:rsidRPr="007009A6" w:rsidRDefault="00AD1124" w:rsidP="007009A6">
      <w:pPr>
        <w:rPr>
          <w:rFonts w:ascii="Arial" w:hAnsi="Arial" w:cs="Arial"/>
          <w:sz w:val="24"/>
          <w:szCs w:val="24"/>
        </w:rPr>
      </w:pPr>
    </w:p>
    <w:p w:rsidR="00AD1124" w:rsidRDefault="00AD1124" w:rsidP="00AD11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Hoy me gusta definirme como </w:t>
      </w:r>
      <w:r>
        <w:rPr>
          <w:rFonts w:ascii="Arial" w:hAnsi="Arial" w:cs="Arial"/>
          <w:b/>
          <w:sz w:val="24"/>
          <w:szCs w:val="24"/>
        </w:rPr>
        <w:t>aprendiz del Univers</w:t>
      </w:r>
      <w:r w:rsidRPr="00AD1124">
        <w:rPr>
          <w:rFonts w:ascii="Arial" w:hAnsi="Arial" w:cs="Arial"/>
          <w:b/>
          <w:sz w:val="24"/>
          <w:szCs w:val="24"/>
        </w:rPr>
        <w:t>o</w:t>
      </w:r>
    </w:p>
    <w:p w:rsidR="00AD1124" w:rsidRDefault="00AD1124" w:rsidP="00AD1124">
      <w:pPr>
        <w:rPr>
          <w:rFonts w:ascii="Arial" w:hAnsi="Arial" w:cs="Arial"/>
          <w:b/>
          <w:sz w:val="24"/>
          <w:szCs w:val="24"/>
        </w:rPr>
      </w:pPr>
    </w:p>
    <w:p w:rsidR="00AD1124" w:rsidRDefault="00AD1124" w:rsidP="00AD1124">
      <w:pPr>
        <w:rPr>
          <w:rFonts w:ascii="Arial" w:hAnsi="Arial" w:cs="Arial"/>
          <w:b/>
          <w:sz w:val="24"/>
          <w:szCs w:val="24"/>
        </w:rPr>
      </w:pPr>
    </w:p>
    <w:p w:rsidR="00AD1124" w:rsidRDefault="00AD1124" w:rsidP="00AD1124">
      <w:pPr>
        <w:rPr>
          <w:rFonts w:ascii="Arial" w:hAnsi="Arial" w:cs="Arial"/>
          <w:b/>
          <w:sz w:val="24"/>
          <w:szCs w:val="24"/>
        </w:rPr>
      </w:pPr>
    </w:p>
    <w:p w:rsidR="00AD1124" w:rsidRDefault="00AD1124" w:rsidP="00AD11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DISCIPLINAS QUE PRACTICO O DE LAS QUE ME GUSTARÍA DAR TALLERES O HACER VIDEOS:</w:t>
      </w:r>
    </w:p>
    <w:p w:rsidR="00AD1124" w:rsidRDefault="00AD1124" w:rsidP="00AD1124">
      <w:pPr>
        <w:rPr>
          <w:rFonts w:ascii="Arial" w:hAnsi="Arial" w:cs="Arial"/>
          <w:b/>
          <w:sz w:val="24"/>
          <w:szCs w:val="24"/>
        </w:rPr>
      </w:pPr>
    </w:p>
    <w:p w:rsidR="00AD1124" w:rsidRDefault="00AD1124" w:rsidP="00AD1124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Eneagrama</w:t>
      </w:r>
    </w:p>
    <w:p w:rsidR="00AD1124" w:rsidRDefault="00AD1124" w:rsidP="00AD1124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Gemas</w:t>
      </w:r>
    </w:p>
    <w:p w:rsidR="00AD1124" w:rsidRDefault="00AD1124" w:rsidP="00AD1124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Registros Akáshicos</w:t>
      </w:r>
    </w:p>
    <w:p w:rsidR="00AD1124" w:rsidRDefault="00AD1124" w:rsidP="00AD1124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Constelaciones Familiares</w:t>
      </w:r>
    </w:p>
    <w:p w:rsidR="00AD1124" w:rsidRDefault="00C708AE" w:rsidP="00AD1124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Misterios del Universo</w:t>
      </w:r>
    </w:p>
    <w:p w:rsidR="00C708AE" w:rsidRDefault="00C708AE" w:rsidP="00AD1124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Astrología</w:t>
      </w:r>
    </w:p>
    <w:p w:rsidR="00C708AE" w:rsidRDefault="00C708AE" w:rsidP="00AD1124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Tarot evolutivo</w:t>
      </w:r>
    </w:p>
    <w:p w:rsidR="00C708AE" w:rsidRDefault="00C708AE" w:rsidP="00AD1124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Magia Blanca</w:t>
      </w:r>
    </w:p>
    <w:p w:rsidR="00C708AE" w:rsidRDefault="00C708AE" w:rsidP="00AD1124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Astrogenealogía</w:t>
      </w:r>
    </w:p>
    <w:p w:rsidR="00C708AE" w:rsidRDefault="00C708AE" w:rsidP="00C708AE">
      <w:pPr>
        <w:rPr>
          <w:rFonts w:ascii="Arial" w:hAnsi="Arial" w:cs="Arial"/>
          <w:sz w:val="24"/>
          <w:szCs w:val="24"/>
        </w:rPr>
      </w:pPr>
    </w:p>
    <w:p w:rsidR="00C708AE" w:rsidRDefault="00C708AE" w:rsidP="00C708AE">
      <w:pPr>
        <w:rPr>
          <w:rFonts w:ascii="Arial" w:hAnsi="Arial" w:cs="Arial"/>
          <w:sz w:val="24"/>
          <w:szCs w:val="24"/>
        </w:rPr>
      </w:pPr>
    </w:p>
    <w:p w:rsidR="00C708AE" w:rsidRDefault="00C708AE" w:rsidP="00C708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todos estos temas tendría que ver, que serían charlas o cursos y que info</w:t>
      </w:r>
    </w:p>
    <w:p w:rsidR="00C708AE" w:rsidRDefault="00C708AE" w:rsidP="00C708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 ahora me gustarían que estén colgadas definiendo mis actividades como landing page</w:t>
      </w:r>
    </w:p>
    <w:p w:rsidR="00C708AE" w:rsidRDefault="00C708AE" w:rsidP="00C708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Y buscar las imágenes</w:t>
      </w:r>
    </w:p>
    <w:p w:rsidR="00C708AE" w:rsidRPr="00C708AE" w:rsidRDefault="00C708AE" w:rsidP="00C708A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708AE" w:rsidRPr="00C708AE" w:rsidRDefault="00C708AE" w:rsidP="00C708AE">
      <w:pPr>
        <w:rPr>
          <w:rFonts w:ascii="Arial" w:hAnsi="Arial" w:cs="Arial"/>
          <w:sz w:val="24"/>
          <w:szCs w:val="24"/>
        </w:rPr>
      </w:pPr>
    </w:p>
    <w:p w:rsidR="00AD1124" w:rsidRDefault="00AD1124" w:rsidP="00AD1124">
      <w:pPr>
        <w:rPr>
          <w:rFonts w:ascii="Arial" w:hAnsi="Arial" w:cs="Arial"/>
          <w:sz w:val="24"/>
          <w:szCs w:val="24"/>
        </w:rPr>
      </w:pPr>
    </w:p>
    <w:p w:rsidR="00AD1124" w:rsidRPr="00AD1124" w:rsidRDefault="00AD1124" w:rsidP="00AD1124">
      <w:pPr>
        <w:rPr>
          <w:rFonts w:ascii="Arial" w:hAnsi="Arial" w:cs="Arial"/>
          <w:sz w:val="24"/>
          <w:szCs w:val="24"/>
        </w:rPr>
      </w:pPr>
    </w:p>
    <w:p w:rsidR="007009A6" w:rsidRPr="007009A6" w:rsidRDefault="007009A6" w:rsidP="007009A6">
      <w:pPr>
        <w:rPr>
          <w:rFonts w:ascii="Arial" w:hAnsi="Arial" w:cs="Arial"/>
          <w:sz w:val="24"/>
          <w:szCs w:val="24"/>
        </w:rPr>
      </w:pPr>
    </w:p>
    <w:p w:rsidR="007009A6" w:rsidRDefault="007009A6"/>
    <w:p w:rsidR="007009A6" w:rsidRPr="00405555" w:rsidRDefault="007009A6"/>
    <w:sectPr w:rsidR="007009A6" w:rsidRPr="00405555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7A8" w:rsidRDefault="005C07A8" w:rsidP="00650219">
      <w:r>
        <w:separator/>
      </w:r>
    </w:p>
  </w:endnote>
  <w:endnote w:type="continuationSeparator" w:id="0">
    <w:p w:rsidR="005C07A8" w:rsidRDefault="005C07A8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7A8" w:rsidRDefault="005C07A8" w:rsidP="00650219">
      <w:r>
        <w:separator/>
      </w:r>
    </w:p>
  </w:footnote>
  <w:footnote w:type="continuationSeparator" w:id="0">
    <w:p w:rsidR="005C07A8" w:rsidRDefault="005C07A8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59E0"/>
      </v:shape>
    </w:pict>
  </w:numPicBullet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5F5334"/>
    <w:multiLevelType w:val="hybridMultilevel"/>
    <w:tmpl w:val="64907E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2D45E8"/>
    <w:multiLevelType w:val="hybridMultilevel"/>
    <w:tmpl w:val="4FB684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66242B5"/>
    <w:multiLevelType w:val="hybridMultilevel"/>
    <w:tmpl w:val="CED2E1E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7"/>
  </w:num>
  <w:num w:numId="5">
    <w:abstractNumId w:val="13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5"/>
  </w:num>
  <w:num w:numId="21">
    <w:abstractNumId w:val="21"/>
  </w:num>
  <w:num w:numId="22">
    <w:abstractNumId w:val="11"/>
  </w:num>
  <w:num w:numId="23">
    <w:abstractNumId w:val="28"/>
  </w:num>
  <w:num w:numId="24">
    <w:abstractNumId w:val="16"/>
  </w:num>
  <w:num w:numId="25">
    <w:abstractNumId w:val="19"/>
  </w:num>
  <w:num w:numId="26">
    <w:abstractNumId w:val="26"/>
  </w:num>
  <w:num w:numId="27">
    <w:abstractNumId w:val="14"/>
  </w:num>
  <w:num w:numId="28">
    <w:abstractNumId w:val="18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A6"/>
    <w:rsid w:val="00096D7E"/>
    <w:rsid w:val="0028533C"/>
    <w:rsid w:val="00405555"/>
    <w:rsid w:val="004323AE"/>
    <w:rsid w:val="004E108E"/>
    <w:rsid w:val="005C07A8"/>
    <w:rsid w:val="00645252"/>
    <w:rsid w:val="00650219"/>
    <w:rsid w:val="006D3D74"/>
    <w:rsid w:val="007009A6"/>
    <w:rsid w:val="0083569A"/>
    <w:rsid w:val="00A9204E"/>
    <w:rsid w:val="00AD1124"/>
    <w:rsid w:val="00C7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BB30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customStyle="1" w:styleId="Mention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customStyle="1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Roaming\Microsoft\Plantilla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>:</ClipArtFilename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</Template>
  <TotalTime>0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2023-05-28T17:28:00Z</dcterms:created>
  <dcterms:modified xsi:type="dcterms:W3CDTF">2023-05-28T17:54:00Z</dcterms:modified>
</cp:coreProperties>
</file>